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32" w:rsidRDefault="00366B32" w:rsidP="003E16B4">
      <w:pPr>
        <w:pStyle w:val="Heading1"/>
      </w:pPr>
      <w:r w:rsidRPr="003E16B4">
        <w:rPr>
          <w:color w:val="767171" w:themeColor="background2" w:themeShade="80"/>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Project </w:t>
      </w:r>
      <w:proofErr w:type="gramStart"/>
      <w:r w:rsidRPr="003E16B4">
        <w:rPr>
          <w:color w:val="767171" w:themeColor="background2" w:themeShade="80"/>
          <w:sz w:val="50"/>
          <w:szCs w:val="5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Name :</w:t>
      </w:r>
      <w:proofErr w:type="gramEnd"/>
      <w:r w:rsidRPr="003E16B4">
        <w:rPr>
          <w:color w:val="767171" w:themeColor="background2" w:themeShade="80"/>
          <w:sz w:val="50"/>
          <w:szCs w:val="50"/>
        </w:rPr>
        <w:t xml:space="preserve"> </w:t>
      </w:r>
      <w:proofErr w:type="spellStart"/>
      <w:r w:rsidRPr="00CC772E">
        <w:rPr>
          <w:sz w:val="40"/>
          <w:szCs w:val="40"/>
        </w:rPr>
        <w:t>Shailja</w:t>
      </w:r>
      <w:proofErr w:type="spellEnd"/>
      <w:r w:rsidRPr="00CC772E">
        <w:rPr>
          <w:sz w:val="40"/>
          <w:szCs w:val="40"/>
        </w:rPr>
        <w:t xml:space="preserve"> Boutique</w:t>
      </w:r>
      <w:r w:rsidRPr="002E0814">
        <w:t xml:space="preserve">( </w:t>
      </w:r>
      <w:r>
        <w:rPr>
          <w:color w:val="262626" w:themeColor="text1" w:themeTint="D9"/>
        </w:rPr>
        <w:t>boutique website</w:t>
      </w:r>
      <w:r w:rsidRPr="002E0814">
        <w:t>)</w:t>
      </w:r>
    </w:p>
    <w:p w:rsidR="00C76DB2" w:rsidRDefault="00C76DB2" w:rsidP="00366B32">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767171" w:themeColor="background2" w:themeShade="80"/>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Overview-</w:t>
      </w:r>
      <w:r w:rsidR="00366B32">
        <w:rPr>
          <w:rFonts w:ascii="Times New Roman" w:hAnsi="Times New Roman" w:cs="Times New Roman"/>
          <w:color w:val="000000" w:themeColor="text1"/>
          <w:sz w:val="32"/>
          <w:szCs w:val="32"/>
          <w:shd w:val="clear" w:color="auto" w:fill="FFFFFF"/>
        </w:rPr>
        <w:t xml:space="preserve">       </w:t>
      </w:r>
      <w:r w:rsidR="00366B32" w:rsidRPr="00240667">
        <w:rPr>
          <w:rFonts w:ascii="Times New Roman" w:hAnsi="Times New Roman" w:cs="Times New Roman"/>
          <w:color w:val="000000" w:themeColor="text1"/>
          <w:sz w:val="28"/>
          <w:szCs w:val="28"/>
          <w:shd w:val="clear" w:color="auto" w:fill="FFFFFF"/>
        </w:rPr>
        <w:t xml:space="preserve"> </w:t>
      </w:r>
    </w:p>
    <w:p w:rsidR="00366B32" w:rsidRDefault="00C76DB2" w:rsidP="00366B32">
      <w:pPr>
        <w:jc w:val="both"/>
        <w:rPr>
          <w:rFonts w:ascii="Times New Roman" w:hAnsi="Times New Roman" w:cs="Times New Roman"/>
          <w:color w:val="262626" w:themeColor="text1" w:themeTint="D9"/>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366B32" w:rsidRPr="00240667">
        <w:rPr>
          <w:rFonts w:ascii="Times New Roman" w:hAnsi="Times New Roman" w:cs="Times New Roman"/>
          <w:color w:val="000000" w:themeColor="text1"/>
          <w:sz w:val="28"/>
          <w:szCs w:val="28"/>
          <w:shd w:val="clear" w:color="auto" w:fill="FFFFFF"/>
        </w:rPr>
        <w:t xml:space="preserve"> </w:t>
      </w:r>
      <w:proofErr w:type="spellStart"/>
      <w:r w:rsidR="003148BD">
        <w:rPr>
          <w:rFonts w:ascii="Times New Roman" w:hAnsi="Times New Roman" w:cs="Times New Roman"/>
          <w:color w:val="262626" w:themeColor="text1" w:themeTint="D9"/>
          <w:sz w:val="28"/>
          <w:szCs w:val="28"/>
          <w:shd w:val="clear" w:color="auto" w:fill="FFFFFF"/>
        </w:rPr>
        <w:t>Shailja</w:t>
      </w:r>
      <w:proofErr w:type="spellEnd"/>
      <w:r w:rsidR="003148BD">
        <w:rPr>
          <w:rFonts w:ascii="Times New Roman" w:hAnsi="Times New Roman" w:cs="Times New Roman"/>
          <w:color w:val="262626" w:themeColor="text1" w:themeTint="D9"/>
          <w:sz w:val="28"/>
          <w:szCs w:val="28"/>
          <w:shd w:val="clear" w:color="auto" w:fill="FFFFFF"/>
        </w:rPr>
        <w:t xml:space="preserve"> boutique is the website where females of any age either she is a </w:t>
      </w:r>
      <w:proofErr w:type="spellStart"/>
      <w:r w:rsidR="003148BD">
        <w:rPr>
          <w:rFonts w:ascii="Times New Roman" w:hAnsi="Times New Roman" w:cs="Times New Roman"/>
          <w:color w:val="262626" w:themeColor="text1" w:themeTint="D9"/>
          <w:sz w:val="28"/>
          <w:szCs w:val="28"/>
          <w:shd w:val="clear" w:color="auto" w:fill="FFFFFF"/>
        </w:rPr>
        <w:t>li</w:t>
      </w:r>
      <w:r w:rsidR="008D7767">
        <w:rPr>
          <w:rFonts w:ascii="Times New Roman" w:hAnsi="Times New Roman" w:cs="Times New Roman"/>
          <w:color w:val="262626" w:themeColor="text1" w:themeTint="D9"/>
          <w:sz w:val="28"/>
          <w:szCs w:val="28"/>
          <w:shd w:val="clear" w:color="auto" w:fill="FFFFFF"/>
        </w:rPr>
        <w:t>l</w:t>
      </w:r>
      <w:proofErr w:type="spellEnd"/>
      <w:r w:rsidR="008D7767">
        <w:rPr>
          <w:rFonts w:ascii="Times New Roman" w:hAnsi="Times New Roman" w:cs="Times New Roman"/>
          <w:color w:val="262626" w:themeColor="text1" w:themeTint="D9"/>
          <w:sz w:val="28"/>
          <w:szCs w:val="28"/>
          <w:shd w:val="clear" w:color="auto" w:fill="FFFFFF"/>
        </w:rPr>
        <w:t xml:space="preserve"> girl, a teen, an adult or an old lady can select the pattern of the dresses of their choice or can upload their desired dress pics also, after selecting the dress pattern she has </w:t>
      </w:r>
      <w:bookmarkStart w:id="0" w:name="_GoBack"/>
      <w:bookmarkEnd w:id="0"/>
      <w:r w:rsidR="008D7767">
        <w:rPr>
          <w:rFonts w:ascii="Times New Roman" w:hAnsi="Times New Roman" w:cs="Times New Roman"/>
          <w:color w:val="262626" w:themeColor="text1" w:themeTint="D9"/>
          <w:sz w:val="28"/>
          <w:szCs w:val="28"/>
          <w:shd w:val="clear" w:color="auto" w:fill="FFFFFF"/>
        </w:rPr>
        <w:t xml:space="preserve">to mention her measurement according to the dress </w:t>
      </w:r>
      <w:proofErr w:type="gramStart"/>
      <w:r w:rsidR="008D7767">
        <w:rPr>
          <w:rFonts w:ascii="Times New Roman" w:hAnsi="Times New Roman" w:cs="Times New Roman"/>
          <w:color w:val="262626" w:themeColor="text1" w:themeTint="D9"/>
          <w:sz w:val="28"/>
          <w:szCs w:val="28"/>
          <w:shd w:val="clear" w:color="auto" w:fill="FFFFFF"/>
        </w:rPr>
        <w:t>pattern ,</w:t>
      </w:r>
      <w:proofErr w:type="gramEnd"/>
      <w:r w:rsidR="008D7767">
        <w:rPr>
          <w:rFonts w:ascii="Times New Roman" w:hAnsi="Times New Roman" w:cs="Times New Roman"/>
          <w:color w:val="262626" w:themeColor="text1" w:themeTint="D9"/>
          <w:sz w:val="28"/>
          <w:szCs w:val="28"/>
          <w:shd w:val="clear" w:color="auto" w:fill="FFFFFF"/>
        </w:rPr>
        <w:t xml:space="preserve"> </w:t>
      </w:r>
      <w:proofErr w:type="spellStart"/>
      <w:r w:rsidR="008D7767">
        <w:rPr>
          <w:rFonts w:ascii="Times New Roman" w:hAnsi="Times New Roman" w:cs="Times New Roman"/>
          <w:color w:val="262626" w:themeColor="text1" w:themeTint="D9"/>
          <w:sz w:val="28"/>
          <w:szCs w:val="28"/>
          <w:shd w:val="clear" w:color="auto" w:fill="FFFFFF"/>
        </w:rPr>
        <w:t>colour</w:t>
      </w:r>
      <w:proofErr w:type="spellEnd"/>
      <w:r w:rsidR="008D7767">
        <w:rPr>
          <w:rFonts w:ascii="Times New Roman" w:hAnsi="Times New Roman" w:cs="Times New Roman"/>
          <w:color w:val="262626" w:themeColor="text1" w:themeTint="D9"/>
          <w:sz w:val="28"/>
          <w:szCs w:val="28"/>
          <w:shd w:val="clear" w:color="auto" w:fill="FFFFFF"/>
        </w:rPr>
        <w:t xml:space="preserve"> and the material also. As per the customer requirement we decide the price of the dress and time required to deliver the product at the opted address. After the confirmation of </w:t>
      </w:r>
      <w:proofErr w:type="gramStart"/>
      <w:r w:rsidR="008D7767">
        <w:rPr>
          <w:rFonts w:ascii="Times New Roman" w:hAnsi="Times New Roman" w:cs="Times New Roman"/>
          <w:color w:val="262626" w:themeColor="text1" w:themeTint="D9"/>
          <w:sz w:val="28"/>
          <w:szCs w:val="28"/>
          <w:shd w:val="clear" w:color="auto" w:fill="FFFFFF"/>
        </w:rPr>
        <w:t>customer</w:t>
      </w:r>
      <w:proofErr w:type="gramEnd"/>
      <w:r w:rsidR="008D7767">
        <w:rPr>
          <w:rFonts w:ascii="Times New Roman" w:hAnsi="Times New Roman" w:cs="Times New Roman"/>
          <w:color w:val="262626" w:themeColor="text1" w:themeTint="D9"/>
          <w:sz w:val="28"/>
          <w:szCs w:val="28"/>
          <w:shd w:val="clear" w:color="auto" w:fill="FFFFFF"/>
        </w:rPr>
        <w:t xml:space="preserve"> the customer has to pay 30% of fixed amount at the time of booking the order and remaining 70% at the time of delivery. On the other section the customer can buy ready-to-wear fashionable dresses also according to their measurement.</w:t>
      </w:r>
    </w:p>
    <w:p w:rsidR="008D7767" w:rsidRDefault="008D7767" w:rsidP="00366B32">
      <w:pPr>
        <w:jc w:val="both"/>
        <w:rPr>
          <w:rFonts w:ascii="Times New Roman" w:hAnsi="Times New Roman" w:cs="Times New Roman"/>
          <w:color w:val="262626" w:themeColor="text1" w:themeTint="D9"/>
          <w:sz w:val="28"/>
          <w:szCs w:val="28"/>
          <w:shd w:val="clear" w:color="auto" w:fill="FFFFFF"/>
        </w:rPr>
      </w:pPr>
    </w:p>
    <w:p w:rsidR="00BF2EE7" w:rsidRDefault="00BF2EE7" w:rsidP="00C76DB2">
      <w:pPr>
        <w:jc w:val="both"/>
        <w:rPr>
          <w:b/>
          <w:color w:val="767171" w:themeColor="background2" w:themeShade="80"/>
          <w:sz w:val="44"/>
          <w:szCs w:val="44"/>
        </w:rPr>
      </w:pPr>
    </w:p>
    <w:p w:rsidR="00C76DB2" w:rsidRDefault="00C76DB2" w:rsidP="00C76DB2">
      <w:pPr>
        <w:jc w:val="both"/>
      </w:pPr>
      <w:r w:rsidRPr="00C76DB2">
        <w:rPr>
          <w:b/>
          <w:color w:val="767171" w:themeColor="background2" w:themeShade="80"/>
          <w:sz w:val="44"/>
          <w:szCs w:val="44"/>
        </w:rPr>
        <w:t>Goals</w:t>
      </w:r>
      <w:r>
        <w:rPr>
          <w:b/>
          <w:color w:val="767171" w:themeColor="background2" w:themeShade="80"/>
          <w:sz w:val="44"/>
          <w:szCs w:val="44"/>
        </w:rPr>
        <w:t xml:space="preserve">-  </w:t>
      </w:r>
      <w:r>
        <w:t xml:space="preserve"> </w:t>
      </w:r>
    </w:p>
    <w:p w:rsid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Home Page</w:t>
      </w:r>
    </w:p>
    <w:p w:rsid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Login Page</w:t>
      </w: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/register page</w:t>
      </w:r>
    </w:p>
    <w:p w:rsid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Customer Details Page</w:t>
      </w:r>
    </w:p>
    <w:p w:rsidR="00C76DB2" w:rsidRP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sidRPr="00C76DB2">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Cart</w:t>
      </w:r>
    </w:p>
    <w:p w:rsid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Product Page</w:t>
      </w:r>
    </w:p>
    <w:p w:rsidR="00366B3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Checkout Page</w:t>
      </w:r>
    </w:p>
    <w:p w:rsidR="00C76DB2" w:rsidRDefault="00C76DB2" w:rsidP="00C76DB2">
      <w:pPr>
        <w:pStyle w:val="ListParagraph"/>
        <w:numPr>
          <w:ilvl w:val="0"/>
          <w:numId w:val="24"/>
        </w:num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t>Payment gateway</w:t>
      </w:r>
    </w:p>
    <w:p w:rsidR="00C76DB2" w:rsidRDefault="00C76DB2" w:rsidP="00C76DB2">
      <w:pPr>
        <w:rPr>
          <w:rFonts w:ascii="Times New Roman" w:hAnsi="Times New Roman" w:cs="Times New Roman"/>
          <w:color w:val="262626" w:themeColor="text1" w:themeTint="D9"/>
          <w:sz w:val="28"/>
          <w:szCs w:val="28"/>
          <w:shd w:val="clear" w:color="auto" w:fill="FFFFFF"/>
          <w14:textOutline w14:w="952" w14:cap="flat" w14:cmpd="sng" w14:algn="ctr">
            <w14:noFill/>
            <w14:prstDash w14:val="solid"/>
            <w14:round/>
          </w14:textOutline>
        </w:rPr>
      </w:pPr>
    </w:p>
    <w:p w:rsidR="00BF2EE7" w:rsidRDefault="00BF2EE7" w:rsidP="00C76DB2">
      <w:pPr>
        <w:rPr>
          <w:b/>
          <w:color w:val="767171" w:themeColor="background2" w:themeShade="80"/>
          <w:sz w:val="44"/>
          <w:szCs w:val="44"/>
        </w:rPr>
      </w:pPr>
    </w:p>
    <w:p w:rsidR="00BF2EE7" w:rsidRDefault="00BF2EE7" w:rsidP="00C76DB2">
      <w:pPr>
        <w:rPr>
          <w:b/>
          <w:color w:val="767171" w:themeColor="background2" w:themeShade="80"/>
          <w:sz w:val="44"/>
          <w:szCs w:val="44"/>
        </w:rPr>
      </w:pPr>
    </w:p>
    <w:p w:rsidR="00C76DB2" w:rsidRDefault="00BF2EE7" w:rsidP="00C76DB2">
      <w:r>
        <w:rPr>
          <w:b/>
          <w:color w:val="767171" w:themeColor="background2" w:themeShade="80"/>
          <w:sz w:val="44"/>
          <w:szCs w:val="44"/>
        </w:rPr>
        <w:lastRenderedPageBreak/>
        <w:t xml:space="preserve">Technologies used </w:t>
      </w:r>
      <w:r w:rsidR="00C76DB2" w:rsidRPr="00C76DB2">
        <w:rPr>
          <w:b/>
          <w:color w:val="767171" w:themeColor="background2" w:themeShade="80"/>
          <w:sz w:val="44"/>
          <w:szCs w:val="44"/>
        </w:rPr>
        <w:t>-</w:t>
      </w:r>
    </w:p>
    <w:p w:rsidR="00BF2EE7" w:rsidRPr="00BF2EE7" w:rsidRDefault="00C76DB2" w:rsidP="00C76DB2">
      <w:pPr>
        <w:rPr>
          <w:b/>
          <w:color w:val="595959" w:themeColor="text1" w:themeTint="A6"/>
        </w:rPr>
      </w:pPr>
      <w:r w:rsidRPr="00BF2EE7">
        <w:rPr>
          <w:b/>
          <w:color w:val="595959" w:themeColor="text1" w:themeTint="A6"/>
          <w:sz w:val="32"/>
          <w:szCs w:val="32"/>
        </w:rPr>
        <w:t>Front-End:</w:t>
      </w:r>
      <w:r w:rsidRPr="00BF2EE7">
        <w:rPr>
          <w:b/>
          <w:color w:val="595959" w:themeColor="text1" w:themeTint="A6"/>
        </w:rPr>
        <w:t xml:space="preserve"> </w:t>
      </w:r>
    </w:p>
    <w:p w:rsidR="00BF2EE7" w:rsidRPr="00BF2EE7" w:rsidRDefault="00C76DB2" w:rsidP="00BF2EE7">
      <w:pPr>
        <w:pStyle w:val="ListParagraph"/>
        <w:numPr>
          <w:ilvl w:val="0"/>
          <w:numId w:val="29"/>
        </w:numPr>
        <w:rPr>
          <w:sz w:val="28"/>
          <w:szCs w:val="28"/>
        </w:rPr>
      </w:pPr>
      <w:r w:rsidRPr="00BF2EE7">
        <w:rPr>
          <w:sz w:val="28"/>
          <w:szCs w:val="28"/>
        </w:rPr>
        <w:t xml:space="preserve">Html </w:t>
      </w:r>
    </w:p>
    <w:p w:rsidR="00BF2EE7" w:rsidRPr="00BF2EE7" w:rsidRDefault="00BF2EE7" w:rsidP="00BF2EE7">
      <w:pPr>
        <w:pStyle w:val="ListParagraph"/>
        <w:numPr>
          <w:ilvl w:val="0"/>
          <w:numId w:val="29"/>
        </w:numPr>
        <w:rPr>
          <w:sz w:val="28"/>
          <w:szCs w:val="28"/>
        </w:rPr>
      </w:pPr>
      <w:r w:rsidRPr="00BF2EE7">
        <w:rPr>
          <w:sz w:val="28"/>
          <w:szCs w:val="28"/>
        </w:rPr>
        <w:t>CSS</w:t>
      </w:r>
    </w:p>
    <w:p w:rsidR="00BF2EE7" w:rsidRPr="00BF2EE7" w:rsidRDefault="00C76DB2" w:rsidP="00BF2EE7">
      <w:pPr>
        <w:pStyle w:val="ListParagraph"/>
        <w:numPr>
          <w:ilvl w:val="0"/>
          <w:numId w:val="29"/>
        </w:numPr>
        <w:rPr>
          <w:sz w:val="28"/>
          <w:szCs w:val="28"/>
        </w:rPr>
      </w:pPr>
      <w:r w:rsidRPr="00BF2EE7">
        <w:rPr>
          <w:sz w:val="28"/>
          <w:szCs w:val="28"/>
        </w:rPr>
        <w:t>Bootstrap</w:t>
      </w:r>
    </w:p>
    <w:p w:rsidR="00BF2EE7" w:rsidRPr="00BF2EE7" w:rsidRDefault="00C76DB2" w:rsidP="00BF2EE7">
      <w:pPr>
        <w:pStyle w:val="ListParagraph"/>
        <w:numPr>
          <w:ilvl w:val="0"/>
          <w:numId w:val="29"/>
        </w:numPr>
        <w:rPr>
          <w:sz w:val="28"/>
          <w:szCs w:val="28"/>
        </w:rPr>
      </w:pPr>
      <w:r w:rsidRPr="00BF2EE7">
        <w:rPr>
          <w:sz w:val="28"/>
          <w:szCs w:val="28"/>
        </w:rPr>
        <w:t xml:space="preserve">React </w:t>
      </w:r>
    </w:p>
    <w:p w:rsidR="00BF2EE7" w:rsidRDefault="00BF2EE7" w:rsidP="00C76DB2">
      <w:pPr>
        <w:rPr>
          <w:sz w:val="28"/>
          <w:szCs w:val="28"/>
        </w:rPr>
      </w:pPr>
      <w:r>
        <w:rPr>
          <w:b/>
          <w:color w:val="595959" w:themeColor="text1" w:themeTint="A6"/>
          <w:sz w:val="32"/>
          <w:szCs w:val="32"/>
        </w:rPr>
        <w:t>Back-End</w:t>
      </w:r>
      <w:r w:rsidR="00C76DB2" w:rsidRPr="00BF2EE7">
        <w:rPr>
          <w:b/>
          <w:color w:val="595959" w:themeColor="text1" w:themeTint="A6"/>
          <w:sz w:val="32"/>
          <w:szCs w:val="32"/>
        </w:rPr>
        <w:t>:</w:t>
      </w:r>
      <w:r w:rsidR="00C76DB2" w:rsidRPr="00BF2EE7">
        <w:rPr>
          <w:color w:val="595959" w:themeColor="text1" w:themeTint="A6"/>
          <w:sz w:val="28"/>
          <w:szCs w:val="28"/>
        </w:rPr>
        <w:t xml:space="preserve"> </w:t>
      </w:r>
    </w:p>
    <w:p w:rsidR="00BF2EE7" w:rsidRPr="00BF2EE7" w:rsidRDefault="003E16B4" w:rsidP="00BF2EE7">
      <w:pPr>
        <w:pStyle w:val="ListParagraph"/>
        <w:numPr>
          <w:ilvl w:val="0"/>
          <w:numId w:val="28"/>
        </w:numPr>
        <w:rPr>
          <w:sz w:val="28"/>
          <w:szCs w:val="28"/>
        </w:rPr>
      </w:pPr>
      <w:proofErr w:type="spellStart"/>
      <w:r>
        <w:rPr>
          <w:sz w:val="28"/>
          <w:szCs w:val="28"/>
        </w:rPr>
        <w:t>Javascript</w:t>
      </w:r>
      <w:proofErr w:type="spellEnd"/>
    </w:p>
    <w:p w:rsidR="00BF2EE7" w:rsidRPr="00BF2EE7" w:rsidRDefault="00BF2EE7" w:rsidP="00BF2EE7">
      <w:pPr>
        <w:rPr>
          <w:b/>
          <w:color w:val="595959" w:themeColor="text1" w:themeTint="A6"/>
          <w:sz w:val="32"/>
          <w:szCs w:val="32"/>
        </w:rPr>
      </w:pPr>
      <w:r w:rsidRPr="00BF2EE7">
        <w:rPr>
          <w:b/>
          <w:color w:val="595959" w:themeColor="text1" w:themeTint="A6"/>
          <w:sz w:val="32"/>
          <w:szCs w:val="32"/>
        </w:rPr>
        <w:t>Server</w:t>
      </w:r>
      <w:r w:rsidRPr="00BF2EE7">
        <w:rPr>
          <w:b/>
          <w:color w:val="595959" w:themeColor="text1" w:themeTint="A6"/>
          <w:sz w:val="32"/>
          <w:szCs w:val="32"/>
        </w:rPr>
        <w:t>:</w:t>
      </w:r>
    </w:p>
    <w:p w:rsidR="00BF2EE7" w:rsidRPr="00BF2EE7" w:rsidRDefault="00BF2EE7" w:rsidP="00BF2EE7">
      <w:pPr>
        <w:pStyle w:val="ListParagraph"/>
        <w:numPr>
          <w:ilvl w:val="0"/>
          <w:numId w:val="28"/>
        </w:numPr>
        <w:rPr>
          <w:sz w:val="28"/>
          <w:szCs w:val="28"/>
        </w:rPr>
      </w:pPr>
      <w:proofErr w:type="spellStart"/>
      <w:r>
        <w:rPr>
          <w:sz w:val="28"/>
          <w:szCs w:val="28"/>
        </w:rPr>
        <w:t>Nodejs</w:t>
      </w:r>
      <w:proofErr w:type="spellEnd"/>
    </w:p>
    <w:p w:rsidR="00BF2EE7" w:rsidRPr="00BF2EE7" w:rsidRDefault="00C76DB2" w:rsidP="00BF2EE7">
      <w:pPr>
        <w:rPr>
          <w:color w:val="595959" w:themeColor="text1" w:themeTint="A6"/>
          <w:sz w:val="32"/>
          <w:szCs w:val="32"/>
        </w:rPr>
      </w:pPr>
      <w:r w:rsidRPr="00BF2EE7">
        <w:rPr>
          <w:b/>
          <w:color w:val="595959" w:themeColor="text1" w:themeTint="A6"/>
          <w:sz w:val="32"/>
          <w:szCs w:val="32"/>
        </w:rPr>
        <w:t>Database:</w:t>
      </w:r>
    </w:p>
    <w:p w:rsidR="00366B32" w:rsidRDefault="00C76DB2" w:rsidP="00BF2EE7">
      <w:pPr>
        <w:pStyle w:val="ListParagraph"/>
        <w:numPr>
          <w:ilvl w:val="0"/>
          <w:numId w:val="28"/>
        </w:numPr>
        <w:rPr>
          <w:sz w:val="28"/>
          <w:szCs w:val="28"/>
        </w:rPr>
      </w:pPr>
      <w:proofErr w:type="spellStart"/>
      <w:r w:rsidRPr="00BF2EE7">
        <w:rPr>
          <w:sz w:val="28"/>
          <w:szCs w:val="28"/>
        </w:rPr>
        <w:t>Mongodb</w:t>
      </w:r>
      <w:proofErr w:type="spellEnd"/>
      <w:r w:rsidRPr="00BF2EE7">
        <w:rPr>
          <w:sz w:val="28"/>
          <w:szCs w:val="28"/>
        </w:rPr>
        <w:t xml:space="preserve"> </w:t>
      </w:r>
    </w:p>
    <w:p w:rsidR="00BF2EE7" w:rsidRDefault="00BF2EE7" w:rsidP="003E16B4">
      <w:pPr>
        <w:rPr>
          <w:b/>
          <w:color w:val="595959" w:themeColor="text1" w:themeTint="A6"/>
          <w:sz w:val="32"/>
          <w:szCs w:val="32"/>
        </w:rPr>
      </w:pPr>
      <w:r>
        <w:rPr>
          <w:b/>
          <w:color w:val="595959" w:themeColor="text1" w:themeTint="A6"/>
          <w:sz w:val="32"/>
          <w:szCs w:val="32"/>
        </w:rPr>
        <w:t>Code-editor</w:t>
      </w:r>
      <w:r w:rsidRPr="00BF2EE7">
        <w:rPr>
          <w:b/>
          <w:color w:val="595959" w:themeColor="text1" w:themeTint="A6"/>
          <w:sz w:val="32"/>
          <w:szCs w:val="32"/>
        </w:rPr>
        <w:t>:</w:t>
      </w:r>
    </w:p>
    <w:p w:rsidR="003E16B4" w:rsidRPr="003E16B4" w:rsidRDefault="003E16B4" w:rsidP="003E16B4">
      <w:pPr>
        <w:pStyle w:val="ListParagraph"/>
        <w:numPr>
          <w:ilvl w:val="0"/>
          <w:numId w:val="28"/>
        </w:numPr>
        <w:rPr>
          <w:color w:val="000000" w:themeColor="text1"/>
          <w:sz w:val="28"/>
          <w:szCs w:val="28"/>
        </w:rPr>
      </w:pPr>
      <w:r>
        <w:rPr>
          <w:color w:val="000000" w:themeColor="text1"/>
          <w:sz w:val="28"/>
          <w:szCs w:val="28"/>
        </w:rPr>
        <w:t>Visual studio code</w:t>
      </w:r>
    </w:p>
    <w:sectPr w:rsidR="003E16B4" w:rsidRPr="003E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3653AEC"/>
    <w:multiLevelType w:val="hybridMultilevel"/>
    <w:tmpl w:val="747AF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4D065A"/>
    <w:multiLevelType w:val="hybridMultilevel"/>
    <w:tmpl w:val="37D6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81C565F"/>
    <w:multiLevelType w:val="hybridMultilevel"/>
    <w:tmpl w:val="98FE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B2C5D6B"/>
    <w:multiLevelType w:val="hybridMultilevel"/>
    <w:tmpl w:val="0DA25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440CE9"/>
    <w:multiLevelType w:val="hybridMultilevel"/>
    <w:tmpl w:val="EF50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D505FA"/>
    <w:multiLevelType w:val="hybridMultilevel"/>
    <w:tmpl w:val="D406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FD5C74"/>
    <w:multiLevelType w:val="hybridMultilevel"/>
    <w:tmpl w:val="473AF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116C02"/>
    <w:multiLevelType w:val="hybridMultilevel"/>
    <w:tmpl w:val="425294E4"/>
    <w:lvl w:ilvl="0" w:tplc="45BCCD0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7"/>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6"/>
  </w:num>
  <w:num w:numId="21">
    <w:abstractNumId w:val="20"/>
  </w:num>
  <w:num w:numId="22">
    <w:abstractNumId w:val="11"/>
  </w:num>
  <w:num w:numId="23">
    <w:abstractNumId w:val="30"/>
  </w:num>
  <w:num w:numId="24">
    <w:abstractNumId w:val="24"/>
  </w:num>
  <w:num w:numId="25">
    <w:abstractNumId w:val="13"/>
  </w:num>
  <w:num w:numId="26">
    <w:abstractNumId w:val="28"/>
  </w:num>
  <w:num w:numId="27">
    <w:abstractNumId w:val="15"/>
  </w:num>
  <w:num w:numId="28">
    <w:abstractNumId w:val="18"/>
  </w:num>
  <w:num w:numId="29">
    <w:abstractNumId w:val="25"/>
  </w:num>
  <w:num w:numId="30">
    <w:abstractNumId w:val="2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32"/>
    <w:rsid w:val="003148BD"/>
    <w:rsid w:val="00366B32"/>
    <w:rsid w:val="003E16B4"/>
    <w:rsid w:val="00645252"/>
    <w:rsid w:val="006D3D74"/>
    <w:rsid w:val="0083569A"/>
    <w:rsid w:val="008D7767"/>
    <w:rsid w:val="00A9204E"/>
    <w:rsid w:val="00BF2EE7"/>
    <w:rsid w:val="00BF7259"/>
    <w:rsid w:val="00C76DB2"/>
    <w:rsid w:val="00CC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4044"/>
  <w15:chartTrackingRefBased/>
  <w15:docId w15:val="{BD30FC81-A423-4228-B616-73AF6985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B32"/>
    <w:pPr>
      <w:spacing w:after="200" w:line="276" w:lineRule="auto"/>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C76DB2"/>
    <w:pPr>
      <w:ind w:left="720"/>
      <w:contextualSpacing/>
    </w:pPr>
  </w:style>
  <w:style w:type="paragraph" w:styleId="NoSpacing">
    <w:name w:val="No Spacing"/>
    <w:uiPriority w:val="1"/>
    <w:qFormat/>
    <w:rsid w:val="003E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109</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1</cp:revision>
  <dcterms:created xsi:type="dcterms:W3CDTF">2021-09-29T14:42:00Z</dcterms:created>
  <dcterms:modified xsi:type="dcterms:W3CDTF">2021-09-29T16:54:00Z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